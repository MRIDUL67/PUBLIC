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86B2" w14:textId="605DF677" w:rsidR="00A9204E" w:rsidRDefault="009E4A7A">
      <w:pPr>
        <w:rPr>
          <w:rFonts w:ascii="Consolas" w:eastAsia="Times New Roman" w:hAnsi="Consolas" w:cs="Times New Roman"/>
          <w:color w:val="FFC66D"/>
          <w:sz w:val="40"/>
          <w:szCs w:val="40"/>
        </w:rPr>
      </w:pPr>
      <w:r>
        <w:rPr>
          <w:rFonts w:ascii="Consolas" w:eastAsia="Times New Roman" w:hAnsi="Consolas" w:cs="Times New Roman"/>
          <w:color w:val="FFC66D"/>
          <w:sz w:val="40"/>
          <w:szCs w:val="40"/>
        </w:rPr>
        <w:t>I</w:t>
      </w:r>
      <w:r w:rsidRPr="009E4A7A">
        <w:rPr>
          <w:rFonts w:ascii="Consolas" w:eastAsia="Times New Roman" w:hAnsi="Consolas" w:cs="Times New Roman"/>
          <w:color w:val="FFC66D"/>
          <w:sz w:val="40"/>
          <w:szCs w:val="40"/>
        </w:rPr>
        <w:t>nput</w:t>
      </w:r>
    </w:p>
    <w:p w14:paraId="17F781AB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&lt;html&gt;</w:t>
      </w:r>
    </w:p>
    <w:p w14:paraId="0D3634B9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&lt;head&gt;</w:t>
      </w:r>
    </w:p>
    <w:p w14:paraId="73914823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&lt;title&gt;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New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&lt;/title&gt;</w:t>
      </w:r>
    </w:p>
    <w:p w14:paraId="278969FE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&lt;/head&gt;</w:t>
      </w:r>
    </w:p>
    <w:p w14:paraId="5DB3F1BD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           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&lt;body&gt;</w:t>
      </w:r>
    </w:p>
    <w:p w14:paraId="5B4DCFE7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&lt;h1&gt;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HELLO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&lt;/h1&gt;</w:t>
      </w:r>
    </w:p>
    <w:p w14:paraId="532DAE81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&lt;h2&gt;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HELLO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&lt;/h2&gt;</w:t>
      </w:r>
    </w:p>
    <w:p w14:paraId="1A8C5FAF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&lt;h3&gt;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HELLO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&lt;/h3&gt;</w:t>
      </w:r>
    </w:p>
    <w:p w14:paraId="163F87BB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&lt;h4&gt;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HELLO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&lt;/h4&gt;</w:t>
      </w:r>
    </w:p>
    <w:p w14:paraId="1E46CB88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&lt;h5&gt;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HELLO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&lt;/h5&gt;</w:t>
      </w:r>
    </w:p>
    <w:p w14:paraId="1CFAD588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&lt;h6&gt;</w:t>
      </w: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>HELLO WORLD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&lt;/h6&gt;</w:t>
      </w:r>
    </w:p>
    <w:p w14:paraId="5DDE93ED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&lt;/body&gt;</w:t>
      </w:r>
    </w:p>
    <w:p w14:paraId="3EDDDCEA" w14:textId="77777777" w:rsidR="009E4A7A" w:rsidRPr="009E4A7A" w:rsidRDefault="009E4A7A" w:rsidP="009E4A7A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E4A7A">
        <w:rPr>
          <w:rFonts w:ascii="Consolas" w:eastAsia="Times New Roman" w:hAnsi="Consolas" w:cs="Times New Roman"/>
          <w:color w:val="FFC66D"/>
          <w:sz w:val="21"/>
          <w:szCs w:val="21"/>
        </w:rPr>
        <w:t>&lt;/html&gt;</w:t>
      </w:r>
    </w:p>
    <w:p w14:paraId="0FC51D08" w14:textId="77777777" w:rsidR="009E4A7A" w:rsidRPr="009E4A7A" w:rsidRDefault="009E4A7A">
      <w:pPr>
        <w:rPr>
          <w:sz w:val="40"/>
          <w:szCs w:val="40"/>
        </w:rPr>
      </w:pPr>
    </w:p>
    <w:p w14:paraId="12C18C72" w14:textId="6A1E751B" w:rsidR="009E4A7A" w:rsidRPr="009E4A7A" w:rsidRDefault="009E4A7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4355653" w14:textId="77777777" w:rsidR="009E4A7A" w:rsidRPr="009E4A7A" w:rsidRDefault="009E4A7A" w:rsidP="009E4A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E4A7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HELLO WORLD</w:t>
      </w:r>
    </w:p>
    <w:p w14:paraId="6D3D9EEB" w14:textId="77777777" w:rsidR="009E4A7A" w:rsidRPr="009E4A7A" w:rsidRDefault="009E4A7A" w:rsidP="009E4A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4A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HELLO WORLD</w:t>
      </w:r>
    </w:p>
    <w:p w14:paraId="7006855E" w14:textId="77777777" w:rsidR="009E4A7A" w:rsidRPr="009E4A7A" w:rsidRDefault="009E4A7A" w:rsidP="009E4A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E4A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HELLO WORLD</w:t>
      </w:r>
    </w:p>
    <w:p w14:paraId="45376BD9" w14:textId="77777777" w:rsidR="009E4A7A" w:rsidRPr="009E4A7A" w:rsidRDefault="009E4A7A" w:rsidP="009E4A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E4A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HELLO WORLD</w:t>
      </w:r>
    </w:p>
    <w:p w14:paraId="7A3131AE" w14:textId="77777777" w:rsidR="009E4A7A" w:rsidRPr="009E4A7A" w:rsidRDefault="009E4A7A" w:rsidP="009E4A7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E4A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HELLO WORLD</w:t>
      </w:r>
    </w:p>
    <w:p w14:paraId="4C4BD5D9" w14:textId="77777777" w:rsidR="009E4A7A" w:rsidRPr="009E4A7A" w:rsidRDefault="009E4A7A" w:rsidP="009E4A7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9E4A7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HELLO WORLD</w:t>
      </w:r>
      <w:bookmarkStart w:id="0" w:name="_GoBack"/>
      <w:bookmarkEnd w:id="0"/>
    </w:p>
    <w:p w14:paraId="7359CC9E" w14:textId="77777777" w:rsidR="009E4A7A" w:rsidRDefault="009E4A7A"/>
    <w:sectPr w:rsidR="009E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7A"/>
    <w:rsid w:val="00645252"/>
    <w:rsid w:val="006D3D74"/>
    <w:rsid w:val="0083569A"/>
    <w:rsid w:val="009E4A7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64FB"/>
  <w15:chartTrackingRefBased/>
  <w15:docId w15:val="{329580DF-C0E0-400D-A799-7668A6F8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HELLO WORLD</vt:lpstr>
      <vt:lpstr>    HELLO WORLD</vt:lpstr>
      <vt:lpstr>        HELLO WORLD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2025-09-04T15:19:00Z</dcterms:created>
  <dcterms:modified xsi:type="dcterms:W3CDTF">2025-09-04T15:23:00Z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